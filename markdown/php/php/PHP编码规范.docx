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63A" w:rsidRDefault="00DC163A" w:rsidP="00DC163A">
      <w:pPr>
        <w:jc w:val="center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PHP</w:t>
      </w:r>
      <w:r>
        <w:rPr>
          <w:rFonts w:hint="eastAsia"/>
          <w:b/>
          <w:sz w:val="28"/>
          <w:szCs w:val="28"/>
        </w:rPr>
        <w:t>编码规范</w:t>
      </w:r>
    </w:p>
    <w:p w:rsidR="00DC163A" w:rsidRDefault="00DC163A" w:rsidP="00DC163A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请把规范变成习惯</w:t>
      </w:r>
    </w:p>
    <w:p w:rsidR="00DC163A" w:rsidRDefault="00DC163A" w:rsidP="00DC16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文件结构</w:t>
      </w:r>
    </w:p>
    <w:p w:rsidR="00DC163A" w:rsidRDefault="00DC163A" w:rsidP="00DC163A">
      <w:pPr>
        <w:pStyle w:val="ListParagraph"/>
        <w:ind w:left="420" w:firstLineChars="0" w:firstLine="0"/>
      </w:pPr>
      <w:r>
        <w:rPr>
          <w:rFonts w:hint="eastAsia"/>
        </w:rPr>
        <w:t>文件结构和分类包括文件层次、命名含义等方面的约束，清晰的结构有助于源码的维护和理解。有意义的命名也是清晰结构的一个要素。比如</w:t>
      </w:r>
      <w:r>
        <w:rPr>
          <w:rFonts w:hint="eastAsia"/>
        </w:rPr>
        <w:t>config</w:t>
      </w:r>
      <w:r>
        <w:rPr>
          <w:rFonts w:hint="eastAsia"/>
        </w:rPr>
        <w:t>，一般就放系统配置文件。</w:t>
      </w:r>
    </w:p>
    <w:p w:rsidR="00DC163A" w:rsidRDefault="00DC163A" w:rsidP="00DC163A">
      <w:pPr>
        <w:pStyle w:val="ListParagraph"/>
        <w:ind w:left="420" w:firstLineChars="0" w:firstLine="0"/>
      </w:pPr>
      <w:r>
        <w:rPr>
          <w:rFonts w:hint="eastAsia"/>
        </w:rPr>
        <w:t>注意：有些细节要求是结合当前使用的</w:t>
      </w:r>
      <w:r>
        <w:rPr>
          <w:rFonts w:hint="eastAsia"/>
        </w:rPr>
        <w:t>conan</w:t>
      </w:r>
      <w:r>
        <w:rPr>
          <w:rFonts w:hint="eastAsia"/>
        </w:rPr>
        <w:t>框架来要求的（下同）。</w:t>
      </w:r>
    </w:p>
    <w:p w:rsidR="00DC163A" w:rsidRDefault="00DC163A" w:rsidP="00DC163A">
      <w:pPr>
        <w:pStyle w:val="ListParagraph"/>
        <w:ind w:left="420" w:firstLineChars="0" w:firstLine="0"/>
      </w:pPr>
    </w:p>
    <w:p w:rsidR="00DC163A" w:rsidRDefault="00DC163A" w:rsidP="00DC16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命名规范</w:t>
      </w:r>
    </w:p>
    <w:p w:rsidR="00DC163A" w:rsidRDefault="00DC163A" w:rsidP="00DC16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文件夹命名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szCs w:val="21"/>
        </w:rPr>
        <w:t>文件夹命名一般采用</w:t>
      </w:r>
      <w:r>
        <w:rPr>
          <w:rFonts w:hint="eastAsia"/>
          <w:szCs w:val="21"/>
        </w:rPr>
        <w:t>小写</w:t>
      </w:r>
      <w:r>
        <w:rPr>
          <w:szCs w:val="21"/>
        </w:rPr>
        <w:t>英文</w:t>
      </w:r>
      <w:r>
        <w:rPr>
          <w:rFonts w:hint="eastAsia"/>
          <w:szCs w:val="21"/>
        </w:rPr>
        <w:t>字母</w:t>
      </w:r>
      <w:r>
        <w:rPr>
          <w:szCs w:val="21"/>
        </w:rPr>
        <w:t>，一般不超过</w:t>
      </w:r>
      <w:r>
        <w:rPr>
          <w:szCs w:val="21"/>
        </w:rPr>
        <w:t>20</w:t>
      </w:r>
      <w:r>
        <w:rPr>
          <w:szCs w:val="21"/>
        </w:rPr>
        <w:t>个字符</w:t>
      </w:r>
      <w:r>
        <w:rPr>
          <w:rFonts w:hint="eastAsia"/>
          <w:szCs w:val="21"/>
        </w:rPr>
        <w:t>，尽量言简意赅。常用的有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images, inc, config, log, database, cache, upload</w:t>
      </w:r>
      <w:r>
        <w:rPr>
          <w:rFonts w:hint="eastAsia"/>
          <w:szCs w:val="21"/>
        </w:rPr>
        <w:t>等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</w:p>
    <w:p w:rsidR="00DC163A" w:rsidRDefault="00DC163A" w:rsidP="00DC16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文件命名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</w:rPr>
        <w:t>与文件夹类似，一般都采用小写英文字母</w:t>
      </w:r>
      <w:r>
        <w:rPr>
          <w:rFonts w:hint="eastAsia"/>
          <w:szCs w:val="21"/>
        </w:rPr>
        <w:t>。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一般来说，</w:t>
      </w: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里的文件名与其对应的</w:t>
      </w:r>
      <w:r>
        <w:rPr>
          <w:rFonts w:hint="eastAsia"/>
          <w:szCs w:val="21"/>
        </w:rPr>
        <w:t>model</w:t>
      </w:r>
      <w:r>
        <w:rPr>
          <w:rFonts w:hint="eastAsia"/>
          <w:szCs w:val="21"/>
        </w:rPr>
        <w:t>都保持一致，如果对应的</w:t>
      </w:r>
      <w:r>
        <w:rPr>
          <w:rFonts w:hint="eastAsia"/>
          <w:szCs w:val="21"/>
        </w:rPr>
        <w:t>view</w:t>
      </w:r>
      <w:r>
        <w:rPr>
          <w:rFonts w:hint="eastAsia"/>
          <w:szCs w:val="21"/>
        </w:rPr>
        <w:t>是一个文件，那么文件名也保持一致，如果对应的是一组页面，那么与文件夹名称保持一致。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</w:p>
    <w:p w:rsidR="00DC163A" w:rsidRDefault="00DC163A" w:rsidP="00DC16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类名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类文件是比较特殊的一类文件，类名是一个名词，可以反映出类的功能，一般采用小写英文字符（首字母大写）</w:t>
      </w:r>
      <w:r>
        <w:rPr>
          <w:szCs w:val="21"/>
        </w:rPr>
        <w:t>，</w:t>
      </w:r>
      <w:r>
        <w:rPr>
          <w:rFonts w:hint="eastAsia"/>
          <w:szCs w:val="21"/>
        </w:rPr>
        <w:t>要尽量使你的类名简洁而又描述清楚，但避免使用不常见的缩写词。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注意：类名一般与其文件名保持一致，类名包含文件目录（自动加载）的除外，如：</w:t>
      </w:r>
    </w:p>
    <w:p w:rsidR="00DC163A" w:rsidRDefault="00DC163A" w:rsidP="00DC163A">
      <w:pPr>
        <w:pStyle w:val="ListParagraph"/>
        <w:ind w:left="780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class Controller_Plan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{} //controller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目录下的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plan.php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文件</w:t>
      </w:r>
    </w:p>
    <w:p w:rsidR="00DC163A" w:rsidRDefault="00DC163A" w:rsidP="00DC163A">
      <w:pPr>
        <w:pStyle w:val="ListParagraph"/>
        <w:ind w:left="780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Model_Plan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{} //model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目录下的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plan.php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文件</w:t>
      </w:r>
    </w:p>
    <w:p w:rsidR="00DC163A" w:rsidRDefault="00DC163A" w:rsidP="00DC163A">
      <w:pPr>
        <w:pStyle w:val="ListParagraph"/>
        <w:ind w:left="780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:rsidR="00DC163A" w:rsidRDefault="00DC163A" w:rsidP="00DC16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函数命名</w:t>
      </w:r>
    </w:p>
    <w:p w:rsidR="00DC163A" w:rsidRDefault="00DC163A" w:rsidP="00DC163A">
      <w:pPr>
        <w:pStyle w:val="ListParagraph"/>
        <w:ind w:left="780" w:firstLineChars="0" w:firstLine="0"/>
      </w:pPr>
      <w:r>
        <w:rPr>
          <w:rFonts w:hint="eastAsia"/>
        </w:rPr>
        <w:t>函数、方法名是个动词，采用大小写英文字母结合方式命名，首字母小写，其余单词首字母大写。通常每个方法都是执行一个动作的，所以对它的命名应该说清楚是干什么的，比如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function setName(),</w:t>
      </w:r>
      <w:r>
        <w:rPr>
          <w:rFonts w:hint="eastAsia"/>
        </w:rPr>
        <w:t xml:space="preserve"> 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checkForms(), exportData(), getContent()</w:t>
      </w:r>
      <w:r>
        <w:rPr>
          <w:rFonts w:hint="eastAsia"/>
        </w:rPr>
        <w:t>等。</w:t>
      </w:r>
    </w:p>
    <w:p w:rsidR="00DC163A" w:rsidRDefault="00DC163A" w:rsidP="00DC163A">
      <w:pPr>
        <w:pStyle w:val="ListParagraph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DC163A" w:rsidRDefault="00DC163A" w:rsidP="00DC163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里的</w:t>
      </w:r>
      <w:r>
        <w:rPr>
          <w:rFonts w:hint="eastAsia"/>
        </w:rPr>
        <w:t>action</w:t>
      </w:r>
      <w:r>
        <w:rPr>
          <w:rFonts w:hint="eastAsia"/>
        </w:rPr>
        <w:t>方法（会在</w:t>
      </w:r>
      <w:r>
        <w:rPr>
          <w:rFonts w:hint="eastAsia"/>
        </w:rPr>
        <w:t>url</w:t>
      </w:r>
      <w:r>
        <w:rPr>
          <w:rFonts w:hint="eastAsia"/>
        </w:rPr>
        <w:t>上出现的）一律以小写字母命名，比如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aciton_index(), action_ajaxlist()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等</w:t>
      </w:r>
    </w:p>
    <w:p w:rsidR="00DC163A" w:rsidRDefault="00DC163A" w:rsidP="00DC163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里的方法定义如下命名规则：</w:t>
      </w:r>
    </w:p>
    <w:p w:rsidR="00DC163A" w:rsidRDefault="00DC163A" w:rsidP="00DC163A">
      <w:pPr>
        <w:pStyle w:val="ListParagraph"/>
        <w:ind w:left="1440" w:firstLineChars="0" w:firstLine="60"/>
      </w:pPr>
      <w:r>
        <w:rPr>
          <w:rFonts w:hint="eastAsia"/>
        </w:rPr>
        <w:t>类本身的方法用</w:t>
      </w:r>
      <w:r>
        <w:rPr>
          <w:rFonts w:hint="eastAsia"/>
        </w:rPr>
        <w:t>get</w:t>
      </w:r>
      <w:r>
        <w:rPr>
          <w:rFonts w:hint="eastAsia"/>
        </w:rPr>
        <w:t>来取，比如</w:t>
      </w:r>
      <w:r>
        <w:rPr>
          <w:rFonts w:hint="eastAsia"/>
        </w:rPr>
        <w:t>getStatus();</w:t>
      </w:r>
    </w:p>
    <w:p w:rsidR="00DC163A" w:rsidRDefault="00DC163A" w:rsidP="00DC163A">
      <w:pPr>
        <w:pStyle w:val="ListParagraph"/>
        <w:ind w:leftChars="733" w:left="1539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</w:rPr>
        <w:t>数据库查询采用</w:t>
      </w:r>
      <w:r>
        <w:rPr>
          <w:rFonts w:hint="eastAsia"/>
        </w:rPr>
        <w:t>find</w:t>
      </w:r>
      <w:r>
        <w:rPr>
          <w:rFonts w:hint="eastAsia"/>
        </w:rPr>
        <w:t>（查询）、</w:t>
      </w:r>
      <w:r>
        <w:rPr>
          <w:rFonts w:hint="eastAsia"/>
        </w:rPr>
        <w:t>add</w:t>
      </w:r>
      <w:r>
        <w:rPr>
          <w:rFonts w:hint="eastAsia"/>
        </w:rPr>
        <w:t>（添加）、</w:t>
      </w:r>
      <w:r>
        <w:rPr>
          <w:rFonts w:hint="eastAsia"/>
        </w:rPr>
        <w:t>update</w:t>
      </w:r>
      <w:r>
        <w:rPr>
          <w:rFonts w:hint="eastAsia"/>
        </w:rPr>
        <w:t>（更新）、</w:t>
      </w:r>
      <w:r>
        <w:rPr>
          <w:rFonts w:hint="eastAsia"/>
        </w:rPr>
        <w:t>delete</w:t>
      </w:r>
      <w:r>
        <w:rPr>
          <w:rFonts w:hint="eastAsia"/>
        </w:rPr>
        <w:t>（删除）、</w:t>
      </w:r>
      <w:r>
        <w:rPr>
          <w:rFonts w:hint="eastAsia"/>
        </w:rPr>
        <w:t>count</w:t>
      </w:r>
      <w:r>
        <w:rPr>
          <w:rFonts w:hint="eastAsia"/>
        </w:rPr>
        <w:t>（计数）等开头，以下是常用的命名方式：</w:t>
      </w:r>
    </w:p>
    <w:p w:rsidR="00DC163A" w:rsidRDefault="00DC163A" w:rsidP="00DC163A">
      <w:pPr>
        <w:pStyle w:val="ListParagraph"/>
        <w:ind w:leftChars="771" w:left="1619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find()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：根据主键查询一条记录</w:t>
      </w:r>
    </w:p>
    <w:p w:rsidR="00DC163A" w:rsidRDefault="00DC163A" w:rsidP="00DC163A">
      <w:pPr>
        <w:pStyle w:val="ListParagraph"/>
        <w:ind w:leftChars="771" w:left="1619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findAll()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：根据主键查询所有记录</w:t>
      </w:r>
    </w:p>
    <w:p w:rsidR="00DC163A" w:rsidRDefault="00DC163A" w:rsidP="00DC163A">
      <w:pPr>
        <w:pStyle w:val="ListParagraph"/>
        <w:ind w:leftChars="771" w:left="1619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findField()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：根据主键查询某字段</w:t>
      </w:r>
    </w:p>
    <w:p w:rsidR="00DC163A" w:rsidRDefault="00DC163A" w:rsidP="00DC163A">
      <w:pPr>
        <w:pStyle w:val="ListParagraph"/>
        <w:ind w:leftChars="771" w:left="1619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lastRenderedPageBreak/>
        <w:t>findByField()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：根据其他字段查询一条记录</w:t>
      </w:r>
    </w:p>
    <w:p w:rsidR="00DC163A" w:rsidRDefault="00DC163A" w:rsidP="00DC163A">
      <w:pPr>
        <w:pStyle w:val="ListParagraph"/>
        <w:ind w:leftChars="771" w:left="1619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findAllByField()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：根据其他字段查询所有记录</w:t>
      </w:r>
    </w:p>
    <w:p w:rsidR="00DC163A" w:rsidRDefault="00DC163A" w:rsidP="00DC163A">
      <w:pPr>
        <w:pStyle w:val="ListParagraph"/>
        <w:ind w:leftChars="771" w:left="1619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updateField()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：根据主键更新某字段</w:t>
      </w:r>
    </w:p>
    <w:p w:rsidR="00DC163A" w:rsidRDefault="00DC163A" w:rsidP="00DC163A">
      <w:pPr>
        <w:pStyle w:val="ListParagraph"/>
        <w:ind w:leftChars="771" w:left="1619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count()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：根据主键计数</w:t>
      </w:r>
    </w:p>
    <w:p w:rsidR="00DC163A" w:rsidRDefault="00DC163A" w:rsidP="00DC163A">
      <w:pPr>
        <w:pStyle w:val="ListParagraph"/>
        <w:ind w:leftChars="771" w:left="1619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countByField()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：根据某字段计数</w:t>
      </w:r>
    </w:p>
    <w:p w:rsidR="00DC163A" w:rsidRDefault="00DC163A" w:rsidP="00DC163A">
      <w:pPr>
        <w:pStyle w:val="ListParagraph"/>
        <w:ind w:leftChars="771" w:left="1619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……</w:t>
      </w:r>
    </w:p>
    <w:p w:rsidR="00DC163A" w:rsidRDefault="00DC163A" w:rsidP="00DC163A">
      <w:pPr>
        <w:pStyle w:val="ListParagraph"/>
        <w:ind w:left="780" w:firstLineChars="0" w:firstLine="0"/>
      </w:pPr>
    </w:p>
    <w:p w:rsidR="00DC163A" w:rsidRDefault="00DC163A" w:rsidP="00DC16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常量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常量命名</w:t>
      </w:r>
      <w:r>
        <w:rPr>
          <w:szCs w:val="21"/>
        </w:rPr>
        <w:t>应该全部大写，单词间用下划线隔开</w:t>
      </w:r>
      <w:r>
        <w:rPr>
          <w:rFonts w:hint="eastAsia"/>
          <w:szCs w:val="21"/>
        </w:rPr>
        <w:t>，以免混淆，比如</w:t>
      </w:r>
      <w:r>
        <w:rPr>
          <w:rFonts w:hint="eastAsia"/>
          <w:szCs w:val="21"/>
        </w:rPr>
        <w:t>MAX_WIDTH</w:t>
      </w:r>
      <w:r>
        <w:rPr>
          <w:rFonts w:hint="eastAsia"/>
          <w:szCs w:val="21"/>
        </w:rPr>
        <w:t>。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常用的常量如状态、类型命名规则如下：</w:t>
      </w:r>
    </w:p>
    <w:p w:rsidR="00DC163A" w:rsidRDefault="00DC163A" w:rsidP="00DC163A">
      <w:pPr>
        <w:pStyle w:val="ListParagraph"/>
        <w:ind w:left="780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STATUS_NORMAL(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正常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 STATUS_PAUSE(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暂停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 STATUS_DELETE(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删除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)</w:t>
      </w:r>
    </w:p>
    <w:p w:rsidR="00DC163A" w:rsidRDefault="00DC163A" w:rsidP="00DC163A">
      <w:pPr>
        <w:pStyle w:val="ListParagraph"/>
        <w:ind w:left="780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TYPE_TEXT(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文字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 TYPE_PIC(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图片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等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</w:p>
    <w:p w:rsidR="00DC163A" w:rsidRDefault="00DC163A" w:rsidP="00DC16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</w:p>
    <w:p w:rsidR="00DC163A" w:rsidRDefault="00DC163A" w:rsidP="00DC163A">
      <w:pPr>
        <w:pStyle w:val="ListParagraph"/>
        <w:ind w:left="780" w:firstLineChars="0" w:firstLine="0"/>
      </w:pPr>
      <w:r>
        <w:rPr>
          <w:rFonts w:hint="eastAsia"/>
          <w:szCs w:val="21"/>
        </w:rPr>
        <w:t>变量命名方式与函数命名类似，</w:t>
      </w:r>
      <w:r>
        <w:rPr>
          <w:rFonts w:hint="eastAsia"/>
        </w:rPr>
        <w:t>采用大小写字母结合的方式。比如</w:t>
      </w:r>
      <w:r>
        <w:rPr>
          <w:rFonts w:hint="eastAsia"/>
        </w:rPr>
        <w:t>$adType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szCs w:val="21"/>
        </w:rPr>
        <w:t>变量名应简短且富于描述</w:t>
      </w:r>
      <w:r>
        <w:rPr>
          <w:rFonts w:hint="eastAsia"/>
          <w:szCs w:val="21"/>
        </w:rPr>
        <w:t>，</w:t>
      </w:r>
      <w:r>
        <w:rPr>
          <w:szCs w:val="21"/>
        </w:rPr>
        <w:t>尽量避免单个字符的变量名，除非是一次性的临时变量。临时变量通常被取名为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i, j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</w:t>
      </w:r>
      <w:r>
        <w:rPr>
          <w:szCs w:val="21"/>
        </w:rPr>
        <w:t>，它们一般用于整型。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其他：</w:t>
      </w:r>
    </w:p>
    <w:p w:rsidR="00DC163A" w:rsidRDefault="00DC163A" w:rsidP="00DC163A">
      <w:pPr>
        <w:pStyle w:val="ListParagraph"/>
        <w:ind w:left="780" w:firstLineChars="0" w:firstLine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）数组里面的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一律用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，如</w:t>
      </w:r>
      <w:r>
        <w:rPr>
          <w:rFonts w:hint="eastAsia"/>
          <w:szCs w:val="21"/>
        </w:rPr>
        <w:t xml:space="preserve"> 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foreach($arr as $k=&gt;$v){}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）循环处理数组的变量命名为</w:t>
      </w:r>
      <w:r>
        <w:rPr>
          <w:rFonts w:hint="eastAsia"/>
          <w:szCs w:val="21"/>
        </w:rPr>
        <w:t xml:space="preserve"> r</w:t>
      </w:r>
      <w:r>
        <w:rPr>
          <w:rFonts w:hint="eastAsia"/>
          <w:szCs w:val="21"/>
        </w:rPr>
        <w:t>，如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foreach($planlist as $r){}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</w:p>
    <w:p w:rsidR="00DC163A" w:rsidRDefault="00DC163A" w:rsidP="00DC16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类变量</w:t>
      </w:r>
    </w:p>
    <w:p w:rsidR="00DC163A" w:rsidRDefault="00DC163A" w:rsidP="00DC163A">
      <w:pPr>
        <w:pStyle w:val="ListParagraph"/>
        <w:ind w:left="780" w:firstLineChars="0" w:firstLine="0"/>
      </w:pPr>
      <w:r>
        <w:rPr>
          <w:rFonts w:hint="eastAsia"/>
        </w:rPr>
        <w:t>类里面的变量申明规则：</w:t>
      </w:r>
    </w:p>
    <w:p w:rsidR="00DC163A" w:rsidRDefault="00DC163A" w:rsidP="00DC163A">
      <w:pPr>
        <w:pStyle w:val="ListParagraph"/>
        <w:ind w:left="780" w:firstLineChars="0" w:firstLine="0"/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类型的遵循一般变量命名方式；</w:t>
      </w:r>
    </w:p>
    <w:p w:rsidR="00DC163A" w:rsidRDefault="00DC163A" w:rsidP="00DC163A">
      <w:pPr>
        <w:pStyle w:val="ListParagraph"/>
        <w:ind w:left="780" w:firstLineChars="0" w:firstLine="0"/>
      </w:pPr>
      <w:r>
        <w:t>Protected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类型的变量一般用下划线开头，比如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protected  $_var;</w:t>
      </w:r>
    </w:p>
    <w:p w:rsidR="00DC163A" w:rsidRDefault="00DC163A" w:rsidP="00DC163A">
      <w:pPr>
        <w:pStyle w:val="ListParagraph"/>
        <w:ind w:left="780" w:firstLineChars="0" w:firstLine="0"/>
      </w:pPr>
    </w:p>
    <w:p w:rsidR="00DC163A" w:rsidRDefault="00DC163A" w:rsidP="00DC16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源文件编码规范</w:t>
      </w:r>
    </w:p>
    <w:p w:rsidR="00DC163A" w:rsidRDefault="00DC163A" w:rsidP="00DC163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引用</w:t>
      </w:r>
    </w:p>
    <w:p w:rsidR="00DC163A" w:rsidRDefault="00DC163A" w:rsidP="00DC163A">
      <w:pPr>
        <w:pStyle w:val="ListParagraph"/>
        <w:ind w:left="780" w:firstLineChars="0" w:firstLine="0"/>
      </w:pPr>
      <w:r>
        <w:rPr>
          <w:rFonts w:hint="eastAsia"/>
        </w:rPr>
        <w:t>当需要引入其他文件时，引入语句一般位于文件头部，并说明引入文件的作用，如：</w:t>
      </w:r>
    </w:p>
    <w:p w:rsidR="00DC163A" w:rsidRDefault="00DC163A" w:rsidP="00DC163A">
      <w:pPr>
        <w:autoSpaceDE w:val="0"/>
        <w:autoSpaceDN w:val="0"/>
        <w:adjustRightInd w:val="0"/>
        <w:ind w:leftChars="300" w:left="63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数据库操作类</w:t>
      </w:r>
    </w:p>
    <w:p w:rsidR="00DC163A" w:rsidRDefault="00DC163A" w:rsidP="00DC163A">
      <w:pPr>
        <w:autoSpaceDE w:val="0"/>
        <w:autoSpaceDN w:val="0"/>
        <w:adjustRightInd w:val="0"/>
        <w:ind w:leftChars="300" w:left="63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require_once(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db.php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);</w:t>
      </w:r>
    </w:p>
    <w:p w:rsidR="00DC163A" w:rsidRDefault="00DC163A" w:rsidP="00DC163A">
      <w:pPr>
        <w:autoSpaceDE w:val="0"/>
        <w:autoSpaceDN w:val="0"/>
        <w:adjustRightInd w:val="0"/>
        <w:ind w:leftChars="300" w:left="63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:rsidR="00DC163A" w:rsidRDefault="00DC163A" w:rsidP="00DC163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申明</w:t>
      </w:r>
    </w:p>
    <w:p w:rsidR="00DC163A" w:rsidRDefault="00DC163A" w:rsidP="00DC163A">
      <w:pPr>
        <w:pStyle w:val="ListParagraph"/>
        <w:ind w:left="780" w:firstLineChars="0" w:firstLine="0"/>
      </w:pPr>
      <w:r>
        <w:rPr>
          <w:rFonts w:hint="eastAsia"/>
        </w:rPr>
        <w:t>一行一个申明，不要将不同类型变量的申明放在同一行内</w:t>
      </w:r>
    </w:p>
    <w:p w:rsidR="00DC163A" w:rsidRDefault="00DC163A" w:rsidP="00DC163A">
      <w:pPr>
        <w:pStyle w:val="ListParagraph"/>
        <w:ind w:left="780" w:firstLineChars="0" w:firstLine="0"/>
      </w:pPr>
      <w:r>
        <w:t>只在代码块的开始处声明变量</w:t>
      </w:r>
      <w:r>
        <w:rPr>
          <w:rFonts w:hint="eastAsia"/>
        </w:rPr>
        <w:t>，</w:t>
      </w:r>
      <w:r>
        <w:t>尽量在声明局部变量的同时初始化</w:t>
      </w:r>
    </w:p>
    <w:p w:rsidR="00DC163A" w:rsidRDefault="00DC163A" w:rsidP="00DC163A">
      <w:pPr>
        <w:pStyle w:val="ListParagraph"/>
        <w:ind w:left="780" w:firstLineChars="0" w:firstLine="0"/>
      </w:pPr>
      <w:r>
        <w:rPr>
          <w:rFonts w:hint="eastAsia"/>
        </w:rPr>
        <w:t>申明一个类的实例时，应该在类后面加括弧，如：</w:t>
      </w:r>
    </w:p>
    <w:p w:rsidR="00DC163A" w:rsidRDefault="00DC163A" w:rsidP="00DC163A">
      <w:pPr>
        <w:autoSpaceDE w:val="0"/>
        <w:autoSpaceDN w:val="0"/>
        <w:adjustRightInd w:val="0"/>
        <w:ind w:leftChars="300" w:left="63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$db = new Database;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   //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错误，这是一种兼容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php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老版的做法，现在没必要</w:t>
      </w:r>
    </w:p>
    <w:p w:rsidR="00DC163A" w:rsidRDefault="00DC163A" w:rsidP="00DC163A">
      <w:pPr>
        <w:autoSpaceDE w:val="0"/>
        <w:autoSpaceDN w:val="0"/>
        <w:adjustRightInd w:val="0"/>
        <w:ind w:leftChars="300" w:left="63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$db = new Database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正确</w:t>
      </w:r>
    </w:p>
    <w:p w:rsidR="00DC163A" w:rsidRDefault="00DC163A" w:rsidP="00DC163A">
      <w:pPr>
        <w:autoSpaceDE w:val="0"/>
        <w:autoSpaceDN w:val="0"/>
        <w:adjustRightInd w:val="0"/>
        <w:ind w:leftChars="300" w:left="63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:rsidR="00DC163A" w:rsidRDefault="00DC163A" w:rsidP="00DC163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空行</w:t>
      </w:r>
    </w:p>
    <w:p w:rsidR="00DC163A" w:rsidRDefault="00DC163A" w:rsidP="00DC163A">
      <w:pPr>
        <w:pStyle w:val="ListParagraph"/>
        <w:ind w:left="780" w:firstLineChars="0" w:firstLine="0"/>
      </w:pPr>
      <w:r>
        <w:rPr>
          <w:rFonts w:hint="eastAsia"/>
        </w:rPr>
        <w:t>一个方法的两个片段之间、一个方法内的两个逻辑之间、两个方法之间都应空行，用以提高代码可读性。必要的地方可以空两行，但避免更多。</w:t>
      </w:r>
    </w:p>
    <w:p w:rsidR="00DC163A" w:rsidRDefault="00DC163A" w:rsidP="00DC163A">
      <w:pPr>
        <w:pStyle w:val="ListParagraph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注意：切忌每行代码之间都有空行。</w:t>
      </w:r>
    </w:p>
    <w:p w:rsidR="00DC163A" w:rsidRDefault="00DC163A" w:rsidP="00DC163A">
      <w:pPr>
        <w:pStyle w:val="ListParagraph"/>
        <w:ind w:left="780" w:firstLineChars="0" w:firstLine="0"/>
      </w:pPr>
    </w:p>
    <w:p w:rsidR="00DC163A" w:rsidRDefault="00DC163A" w:rsidP="00DC163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空格</w:t>
      </w:r>
    </w:p>
    <w:p w:rsidR="00DC163A" w:rsidRDefault="00DC163A" w:rsidP="00DC163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不使用空格的情况</w:t>
      </w:r>
    </w:p>
    <w:p w:rsidR="00DC163A" w:rsidRDefault="00DC163A" w:rsidP="00DC163A">
      <w:pPr>
        <w:pStyle w:val="ListParagraph"/>
        <w:ind w:left="1500" w:firstLineChars="0" w:firstLine="0"/>
      </w:pPr>
      <w:r>
        <w:rPr>
          <w:rFonts w:hint="eastAsia"/>
        </w:rPr>
        <w:t>--</w:t>
      </w:r>
      <w:r>
        <w:rPr>
          <w:rFonts w:hint="eastAsia"/>
        </w:rPr>
        <w:t>代码缩进时不直接用空格键敲出空格，而要使用</w:t>
      </w:r>
      <w:r>
        <w:rPr>
          <w:rFonts w:hint="eastAsia"/>
        </w:rPr>
        <w:t>Tab</w:t>
      </w:r>
      <w:r>
        <w:rPr>
          <w:rFonts w:hint="eastAsia"/>
        </w:rPr>
        <w:t>键实现缩进</w:t>
      </w:r>
    </w:p>
    <w:p w:rsidR="00DC163A" w:rsidRDefault="00DC163A" w:rsidP="00DC163A">
      <w:pPr>
        <w:pStyle w:val="ListParagraph"/>
        <w:ind w:left="1500" w:firstLineChars="0" w:firstLine="0"/>
      </w:pPr>
      <w:r>
        <w:rPr>
          <w:rFonts w:hint="eastAsia"/>
        </w:rPr>
        <w:t>注意：请在编码时养成良好习惯，而不是后续去修改。</w:t>
      </w:r>
    </w:p>
    <w:p w:rsidR="00DC163A" w:rsidRDefault="00DC163A" w:rsidP="00DC163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使用空格的情况</w:t>
      </w:r>
    </w:p>
    <w:p w:rsidR="00DC163A" w:rsidRDefault="00DC163A" w:rsidP="00DC163A">
      <w:pPr>
        <w:pStyle w:val="ListParagraph"/>
        <w:ind w:left="1500" w:firstLineChars="0" w:firstLine="0"/>
      </w:pPr>
      <w:r>
        <w:rPr>
          <w:rFonts w:hint="eastAsia"/>
        </w:rPr>
        <w:t>--</w:t>
      </w:r>
      <w:r>
        <w:rPr>
          <w:rFonts w:hint="eastAsia"/>
        </w:rPr>
        <w:t>函数中多个参数之间用空格隔开，如：</w:t>
      </w:r>
      <w:r>
        <w:rPr>
          <w:rFonts w:hint="eastAsia"/>
        </w:rPr>
        <w:t>getInfo($id, $name);</w:t>
      </w:r>
    </w:p>
    <w:p w:rsidR="00DC163A" w:rsidRDefault="00DC163A" w:rsidP="00DC163A">
      <w:pPr>
        <w:pStyle w:val="ListParagraph"/>
        <w:ind w:left="1500" w:firstLineChars="0" w:firstLine="0"/>
      </w:pPr>
      <w:r>
        <w:rPr>
          <w:rFonts w:hint="eastAsia"/>
        </w:rPr>
        <w:t>--if</w:t>
      </w:r>
      <w:r>
        <w:rPr>
          <w:rFonts w:hint="eastAsia"/>
        </w:rPr>
        <w:t>条件句中的比较运算符两端的条件表达式之间要空格，如：</w:t>
      </w:r>
      <w:r>
        <w:rPr>
          <w:rFonts w:hint="eastAsia"/>
        </w:rPr>
        <w:t>if ($a == $b);</w:t>
      </w:r>
    </w:p>
    <w:p w:rsidR="00DC163A" w:rsidRDefault="00DC163A" w:rsidP="00DC163A">
      <w:pPr>
        <w:pStyle w:val="ListParagraph"/>
        <w:ind w:leftChars="714" w:left="1604" w:hangingChars="50" w:hanging="105"/>
      </w:pPr>
      <w:r>
        <w:rPr>
          <w:rFonts w:hint="eastAsia"/>
        </w:rPr>
        <w:t>--</w:t>
      </w:r>
      <w:r>
        <w:rPr>
          <w:rFonts w:hint="eastAsia"/>
        </w:rPr>
        <w:t>使用三元操作符时，注意赋值、比较运算符两端及三元操作符两端都需要留空格，如：</w:t>
      </w:r>
    </w:p>
    <w:p w:rsidR="00DC163A" w:rsidRDefault="00DC163A" w:rsidP="00DC163A">
      <w:pPr>
        <w:autoSpaceDE w:val="0"/>
        <w:autoSpaceDN w:val="0"/>
        <w:adjustRightInd w:val="0"/>
        <w:ind w:leftChars="700" w:left="147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$foo = ($bar == $foo) ? $foo : $bar;</w:t>
      </w:r>
    </w:p>
    <w:p w:rsidR="00DC163A" w:rsidRDefault="00DC163A" w:rsidP="00DC163A">
      <w:pPr>
        <w:autoSpaceDE w:val="0"/>
        <w:autoSpaceDN w:val="0"/>
        <w:adjustRightInd w:val="0"/>
        <w:ind w:leftChars="700" w:left="147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bookmarkStart w:id="0" w:name="OLE_LINK1"/>
      <w:bookmarkStart w:id="1" w:name="OLE_LINK2"/>
      <w:r>
        <w:rPr>
          <w:rFonts w:ascii="Courier New" w:hAnsi="Courier New" w:cs="Courier New"/>
          <w:color w:val="808080"/>
          <w:kern w:val="0"/>
          <w:sz w:val="20"/>
          <w:szCs w:val="20"/>
        </w:rPr>
        <w:t>$foo = $bar ? $foo : $bar;</w:t>
      </w:r>
    </w:p>
    <w:bookmarkEnd w:id="0"/>
    <w:bookmarkEnd w:id="1"/>
    <w:p w:rsidR="00DC163A" w:rsidRDefault="00DC163A" w:rsidP="00DC163A">
      <w:pPr>
        <w:autoSpaceDE w:val="0"/>
        <w:autoSpaceDN w:val="0"/>
        <w:adjustRightInd w:val="0"/>
        <w:ind w:leftChars="700" w:left="1470"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赋值如果是表达式的话要用括弧括起来，如：</w:t>
      </w:r>
    </w:p>
    <w:p w:rsidR="00DC163A" w:rsidRDefault="00DC163A" w:rsidP="00DC163A">
      <w:pPr>
        <w:autoSpaceDE w:val="0"/>
        <w:autoSpaceDN w:val="0"/>
        <w:adjustRightInd w:val="0"/>
        <w:ind w:leftChars="700" w:left="147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$foo = $bar ? 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$foo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+2)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: $bar;</w:t>
      </w:r>
    </w:p>
    <w:p w:rsidR="00DC163A" w:rsidRDefault="00DC163A" w:rsidP="00DC163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换行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szCs w:val="21"/>
        </w:rPr>
        <w:t>尽量避免一行的长度超过</w:t>
      </w:r>
      <w:r>
        <w:rPr>
          <w:szCs w:val="21"/>
        </w:rPr>
        <w:t>80</w:t>
      </w:r>
      <w:r>
        <w:rPr>
          <w:szCs w:val="21"/>
        </w:rPr>
        <w:t>个字符</w:t>
      </w:r>
      <w:r>
        <w:rPr>
          <w:rFonts w:hint="eastAsia"/>
          <w:szCs w:val="21"/>
        </w:rPr>
        <w:t>，遇到这种情况时需要换行，换行的一般规则：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在逗号后面断开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在操作符前面断开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新行应该与其同级的上一行对齐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逻辑复杂时，尽量简化它，不要在同一行内出现多个逻辑运算</w:t>
      </w:r>
    </w:p>
    <w:p w:rsidR="00DC163A" w:rsidRDefault="00DC163A" w:rsidP="00DC163A">
      <w:pPr>
        <w:pStyle w:val="ListParagraph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总之，换行后要保持逻辑、代码清晰</w:t>
      </w:r>
    </w:p>
    <w:p w:rsidR="00DC163A" w:rsidRDefault="00DC163A" w:rsidP="00DC163A">
      <w:pPr>
        <w:pStyle w:val="ListParagraph"/>
        <w:ind w:left="78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注意：切忌使用滚动条来看代码</w:t>
      </w:r>
    </w:p>
    <w:p w:rsidR="00DC163A" w:rsidRDefault="00DC163A" w:rsidP="00DC163A">
      <w:pPr>
        <w:pStyle w:val="ListParagraph"/>
        <w:ind w:left="780" w:firstLineChars="0" w:firstLine="0"/>
        <w:rPr>
          <w:color w:val="FF0000"/>
          <w:szCs w:val="21"/>
        </w:rPr>
      </w:pPr>
    </w:p>
    <w:p w:rsidR="00DC163A" w:rsidRDefault="00DC163A" w:rsidP="00DC16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注释</w:t>
      </w:r>
    </w:p>
    <w:p w:rsidR="00DC163A" w:rsidRDefault="00DC163A" w:rsidP="00DC163A">
      <w:pPr>
        <w:pStyle w:val="ListParagraph"/>
        <w:ind w:left="420" w:firstLineChars="0" w:firstLine="0"/>
      </w:pPr>
      <w:r>
        <w:rPr>
          <w:rFonts w:hint="eastAsia"/>
        </w:rPr>
        <w:t>写注释的原则：言简意赅、突出重点</w:t>
      </w:r>
    </w:p>
    <w:p w:rsidR="00DC163A" w:rsidRDefault="00DC163A" w:rsidP="00DC163A">
      <w:pPr>
        <w:pStyle w:val="ListParagraph"/>
        <w:ind w:left="420" w:firstLineChars="0" w:firstLine="0"/>
      </w:pPr>
      <w:r>
        <w:rPr>
          <w:rFonts w:hint="eastAsia"/>
        </w:rPr>
        <w:t>不是所有函数、变量都需要写，也不是所有注释都要非常详细，该写的写清楚就行</w:t>
      </w:r>
    </w:p>
    <w:p w:rsidR="00DC163A" w:rsidRDefault="00DC163A" w:rsidP="00DC163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文件头注释</w:t>
      </w:r>
    </w:p>
    <w:p w:rsidR="00DC163A" w:rsidRDefault="00DC163A" w:rsidP="00DC163A">
      <w:pPr>
        <w:pStyle w:val="ListParagraph"/>
        <w:ind w:left="780" w:firstLineChars="0" w:firstLine="0"/>
      </w:pPr>
      <w:r>
        <w:rPr>
          <w:rFonts w:hint="eastAsia"/>
        </w:rPr>
        <w:t>所有源文件在开头都应有注释，列出文件描述、作者、日期，如果是类的话加类名。如果对文件作了重要修改，也可以在此说明，并列出修改目的、修改人、修改日期等信息。比如：</w:t>
      </w:r>
    </w:p>
    <w:p w:rsidR="00DC163A" w:rsidRDefault="00DC163A" w:rsidP="00DC163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/**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* 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这里写类名或描述文件功能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* @author Hexiaofang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（请采用真实姓名或拼音）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* @date 2011-02-16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*/</w:t>
      </w:r>
    </w:p>
    <w:p w:rsidR="00DC163A" w:rsidRDefault="00DC163A" w:rsidP="00DC163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方法、函数注释</w:t>
      </w:r>
    </w:p>
    <w:p w:rsidR="00DC163A" w:rsidRDefault="00DC163A" w:rsidP="00DC163A">
      <w:pPr>
        <w:pStyle w:val="ListParagraph"/>
        <w:ind w:left="780" w:firstLineChars="0" w:firstLine="0"/>
      </w:pPr>
      <w:r>
        <w:rPr>
          <w:rFonts w:hint="eastAsia"/>
        </w:rPr>
        <w:t>一般方法和函数注释包括功能描述、参数、返回值，最好能指明类型，比如：</w:t>
      </w:r>
    </w:p>
    <w:p w:rsidR="00DC163A" w:rsidRDefault="00DC163A" w:rsidP="00DC163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/**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根据分类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获取新闻列表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int $class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d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array $news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ist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*/</w:t>
      </w:r>
    </w:p>
    <w:p w:rsidR="00DC163A" w:rsidRDefault="00DC163A" w:rsidP="00DC163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代码注释</w:t>
      </w:r>
    </w:p>
    <w:p w:rsidR="00DC163A" w:rsidRDefault="00DC163A" w:rsidP="00DC163A">
      <w:pPr>
        <w:pStyle w:val="ListParagraph"/>
        <w:ind w:left="780" w:firstLineChars="0" w:firstLine="0"/>
      </w:pPr>
      <w:r>
        <w:rPr>
          <w:rFonts w:hint="eastAsia"/>
        </w:rPr>
        <w:t>代码中重要的地方、复杂逻辑处理的地方都应加上注释，提高代码可读性</w:t>
      </w:r>
    </w:p>
    <w:p w:rsidR="00DC163A" w:rsidRDefault="00DC163A" w:rsidP="00DC163A">
      <w:pPr>
        <w:pStyle w:val="ListParagraph"/>
        <w:ind w:left="780" w:firstLineChars="0" w:firstLine="0"/>
      </w:pPr>
    </w:p>
    <w:p w:rsidR="00DC163A" w:rsidRDefault="00DC163A" w:rsidP="00DC163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变量注释</w:t>
      </w:r>
    </w:p>
    <w:p w:rsidR="00DC163A" w:rsidRDefault="00DC163A" w:rsidP="00DC163A">
      <w:pPr>
        <w:pStyle w:val="ListParagraph"/>
        <w:ind w:left="780" w:firstLineChars="0" w:firstLine="0"/>
      </w:pPr>
      <w:r>
        <w:rPr>
          <w:rFonts w:hint="eastAsia"/>
        </w:rPr>
        <w:t>对定义变量的功能、范围、缺省条件等加注释</w:t>
      </w:r>
    </w:p>
    <w:p w:rsidR="00DC163A" w:rsidRDefault="00DC163A" w:rsidP="00DC163A">
      <w:pPr>
        <w:pStyle w:val="ListParagraph"/>
        <w:ind w:left="780" w:firstLineChars="0" w:firstLine="0"/>
      </w:pPr>
    </w:p>
    <w:p w:rsidR="00DC163A" w:rsidRDefault="00DC163A" w:rsidP="00DC16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补充</w:t>
      </w:r>
    </w:p>
    <w:p w:rsidR="00DC163A" w:rsidRDefault="00DC163A" w:rsidP="00DC163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如果系统定义了一些特定意义的常量，使用时一定要用常量名，而不是直接使用它的值。比如在模型中定义了一些常量（如：</w:t>
      </w:r>
      <w:r>
        <w:rPr>
          <w:rFonts w:hint="eastAsia"/>
        </w:rPr>
        <w:t>S1=1</w:t>
      </w:r>
      <w:r>
        <w:rPr>
          <w:rFonts w:hint="eastAsia"/>
        </w:rPr>
        <w:t>，</w:t>
      </w:r>
      <w:r>
        <w:rPr>
          <w:rFonts w:hint="eastAsia"/>
        </w:rPr>
        <w:t>S2=0</w:t>
      </w:r>
      <w:r>
        <w:rPr>
          <w:rFonts w:hint="eastAsia"/>
        </w:rPr>
        <w:t>），那么在控制器和视图中使用时一定要用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，</w:t>
      </w:r>
      <w:r>
        <w:rPr>
          <w:rFonts w:hint="eastAsia"/>
          <w:color w:val="FF0000"/>
        </w:rPr>
        <w:t>切忌直接在代码里写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0</w:t>
      </w:r>
    </w:p>
    <w:p w:rsidR="00DC163A" w:rsidRDefault="00DC163A" w:rsidP="00DC163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一般来说，一个函数的代码行数不得超过</w:t>
      </w:r>
      <w:r>
        <w:rPr>
          <w:rFonts w:hint="eastAsia"/>
        </w:rPr>
        <w:t>30</w:t>
      </w:r>
      <w:r>
        <w:rPr>
          <w:rFonts w:hint="eastAsia"/>
        </w:rPr>
        <w:t>行</w:t>
      </w:r>
    </w:p>
    <w:p w:rsidR="00DC163A" w:rsidRDefault="00DC163A" w:rsidP="00DC163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页面的</w:t>
      </w:r>
      <w:r>
        <w:rPr>
          <w:rFonts w:hint="eastAsia"/>
        </w:rPr>
        <w:t>js</w:t>
      </w:r>
      <w:r>
        <w:rPr>
          <w:rFonts w:hint="eastAsia"/>
        </w:rPr>
        <w:t>代码采用下面的格式编写，避免公共函数混用，一般页面</w:t>
      </w:r>
      <w:r>
        <w:rPr>
          <w:rFonts w:hint="eastAsia"/>
        </w:rPr>
        <w:t>js</w:t>
      </w:r>
      <w:r>
        <w:rPr>
          <w:rFonts w:hint="eastAsia"/>
        </w:rPr>
        <w:t>直接写在页面底部，无需另外创建单独文件</w:t>
      </w:r>
    </w:p>
    <w:p w:rsidR="00DC163A" w:rsidRDefault="00DC163A" w:rsidP="00DC163A">
      <w:pPr>
        <w:autoSpaceDE w:val="0"/>
        <w:autoSpaceDN w:val="0"/>
        <w:adjustRightInd w:val="0"/>
        <w:ind w:left="360" w:firstLine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var page1 = {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>'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function1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':function(x){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>alert(‘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this is page1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s functio</w:t>
      </w:r>
      <w:bookmarkStart w:id="2" w:name="_GoBack"/>
      <w:bookmarkEnd w:id="2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’);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>},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>'function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':function(){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>//todo something;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>},</w:t>
      </w:r>
    </w:p>
    <w:p w:rsidR="00DC163A" w:rsidRDefault="00DC163A" w:rsidP="00DC163A">
      <w:pPr>
        <w:autoSpaceDE w:val="0"/>
        <w:autoSpaceDN w:val="0"/>
        <w:adjustRightInd w:val="0"/>
        <w:ind w:leftChars="400" w:left="840" w:firstLineChars="210" w:firstLine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....</w:t>
      </w:r>
    </w:p>
    <w:p w:rsidR="00DC163A" w:rsidRDefault="00DC163A" w:rsidP="00DC16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}</w:t>
      </w:r>
    </w:p>
    <w:p w:rsidR="00DC163A" w:rsidRDefault="00DC163A" w:rsidP="00DC16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page1.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function1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调用</w:t>
      </w:r>
    </w:p>
    <w:p w:rsidR="00DC163A" w:rsidRDefault="00DC163A" w:rsidP="00DC163A">
      <w:pPr>
        <w:jc w:val="left"/>
      </w:pPr>
    </w:p>
    <w:p w:rsidR="00DC163A" w:rsidRDefault="00DC163A" w:rsidP="00DC163A">
      <w:pPr>
        <w:jc w:val="right"/>
      </w:pPr>
    </w:p>
    <w:p w:rsidR="00DC163A" w:rsidRDefault="00DC163A" w:rsidP="00DC163A">
      <w:pPr>
        <w:jc w:val="right"/>
      </w:pPr>
    </w:p>
    <w:p w:rsidR="00DC163A" w:rsidRDefault="00DC163A" w:rsidP="00DC163A">
      <w:pPr>
        <w:jc w:val="right"/>
      </w:pPr>
    </w:p>
    <w:p w:rsidR="00DC163A" w:rsidRDefault="00DC163A" w:rsidP="00DC163A">
      <w:pPr>
        <w:jc w:val="right"/>
      </w:pPr>
    </w:p>
    <w:p w:rsidR="00DC163A" w:rsidRDefault="00DC163A" w:rsidP="00DC163A">
      <w:pPr>
        <w:jc w:val="right"/>
      </w:pPr>
      <w:r>
        <w:rPr>
          <w:rFonts w:hint="eastAsia"/>
        </w:rPr>
        <w:t xml:space="preserve"> </w:t>
      </w:r>
    </w:p>
    <w:p w:rsidR="00883032" w:rsidRDefault="00883032"/>
    <w:sectPr w:rsidR="008830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CD2" w:rsidRDefault="007C7CD2" w:rsidP="00DC163A">
      <w:r>
        <w:separator/>
      </w:r>
    </w:p>
  </w:endnote>
  <w:endnote w:type="continuationSeparator" w:id="0">
    <w:p w:rsidR="007C7CD2" w:rsidRDefault="007C7CD2" w:rsidP="00DC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CD2" w:rsidRDefault="007C7CD2" w:rsidP="00DC163A">
      <w:r>
        <w:separator/>
      </w:r>
    </w:p>
  </w:footnote>
  <w:footnote w:type="continuationSeparator" w:id="0">
    <w:p w:rsidR="007C7CD2" w:rsidRDefault="007C7CD2" w:rsidP="00DC1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0D"/>
    <w:multiLevelType w:val="multilevel"/>
    <w:tmpl w:val="0000000D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47"/>
    <w:rsid w:val="007C7CD2"/>
    <w:rsid w:val="00883032"/>
    <w:rsid w:val="00DC163A"/>
    <w:rsid w:val="00FC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941D4C-A5E5-462F-9FFB-E1B147D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63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63A"/>
    <w:rPr>
      <w:sz w:val="18"/>
      <w:szCs w:val="18"/>
    </w:rPr>
  </w:style>
  <w:style w:type="paragraph" w:customStyle="1" w:styleId="ListParagraph">
    <w:name w:val="List Paragraph"/>
    <w:basedOn w:val="a"/>
    <w:rsid w:val="00DC1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2617</Characters>
  <Application>Microsoft Office Word</Application>
  <DocSecurity>0</DocSecurity>
  <Lines>21</Lines>
  <Paragraphs>6</Paragraphs>
  <ScaleCrop>false</ScaleCrop>
  <Company>Microsoft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lirui</dc:creator>
  <cp:keywords/>
  <dc:description/>
  <cp:lastModifiedBy>lirui</cp:lastModifiedBy>
  <cp:revision>2</cp:revision>
  <dcterms:created xsi:type="dcterms:W3CDTF">2016-11-17T02:44:00Z</dcterms:created>
  <dcterms:modified xsi:type="dcterms:W3CDTF">2016-11-17T02:44:00Z</dcterms:modified>
</cp:coreProperties>
</file>